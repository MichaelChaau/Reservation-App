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32B06" w14:textId="77777777" w:rsidR="009829B5" w:rsidRDefault="009829B5" w:rsidP="009829B5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Deliverable2. Final Project Report</w:t>
      </w:r>
    </w:p>
    <w:p w14:paraId="5BDD2E3D" w14:textId="77777777" w:rsidR="009829B5" w:rsidRDefault="009829B5" w:rsidP="009829B5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Objective</w:t>
      </w:r>
    </w:p>
    <w:p w14:paraId="4F43C8AE" w14:textId="77777777" w:rsidR="009829B5" w:rsidRDefault="009829B5" w:rsidP="009829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Objective of your Project. </w:t>
      </w:r>
    </w:p>
    <w:p w14:paraId="710115EE" w14:textId="15CE46C9" w:rsidR="009829B5" w:rsidRPr="009829B5" w:rsidRDefault="009829B5" w:rsidP="009829B5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  <w:r w:rsidRPr="009829B5">
        <w:rPr>
          <w:rFonts w:eastAsiaTheme="minorEastAsia"/>
          <w:lang w:eastAsia="ja-JP"/>
        </w:rPr>
        <w:t xml:space="preserve">At the beginning of the project, I wanted to make a menu driven program that may be used by </w:t>
      </w:r>
      <w:r w:rsidRPr="009829B5">
        <w:rPr>
          <w:rFonts w:eastAsiaTheme="minorEastAsia"/>
          <w:lang w:eastAsia="ja-JP"/>
        </w:rPr>
        <w:t>restaurants</w:t>
      </w:r>
      <w:r w:rsidRPr="009829B5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I was able to </w:t>
      </w:r>
      <w:r w:rsidR="00395E4A">
        <w:rPr>
          <w:rFonts w:eastAsiaTheme="minorEastAsia"/>
          <w:lang w:eastAsia="ja-JP"/>
        </w:rPr>
        <w:t>achieve</w:t>
      </w:r>
      <w:r>
        <w:rPr>
          <w:rFonts w:eastAsiaTheme="minorEastAsia"/>
          <w:lang w:eastAsia="ja-JP"/>
        </w:rPr>
        <w:t xml:space="preserve"> a working reservation list that restaurants may use when people call to make a reservation. You can use it to create a reservation for a lunch or dinner. Also you may add, delete, and even find a reservation for a specific date and time.</w:t>
      </w:r>
    </w:p>
    <w:p w14:paraId="413D82FE" w14:textId="77777777" w:rsidR="009829B5" w:rsidRDefault="009829B5" w:rsidP="009829B5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 xml:space="preserve">Design </w:t>
      </w:r>
    </w:p>
    <w:p w14:paraId="6FD733FF" w14:textId="21B9C390" w:rsidR="009829B5" w:rsidRDefault="009829B5" w:rsidP="009829B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Menu options are the following: Add, Delete, Find, Quit, Lunch,  and Dinner</w:t>
      </w:r>
    </w:p>
    <w:p w14:paraId="2DF2A2CB" w14:textId="402FEAAB" w:rsidR="009829B5" w:rsidRDefault="009829B5" w:rsidP="009829B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Classes are </w:t>
      </w:r>
      <w:proofErr w:type="spellStart"/>
      <w:r>
        <w:rPr>
          <w:rFonts w:eastAsiaTheme="minorEastAsia"/>
          <w:lang w:eastAsia="ja-JP"/>
        </w:rPr>
        <w:t>ReservationBook</w:t>
      </w:r>
      <w:proofErr w:type="spellEnd"/>
      <w:r>
        <w:rPr>
          <w:rFonts w:eastAsiaTheme="minorEastAsia"/>
          <w:lang w:eastAsia="ja-JP"/>
        </w:rPr>
        <w:t>, Reservation, Lunch, and Dinner. In that order.</w:t>
      </w:r>
    </w:p>
    <w:p w14:paraId="0FE96B3D" w14:textId="77777777" w:rsidR="009829B5" w:rsidRDefault="009829B5" w:rsidP="009829B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Some variables I used are Int, String, and double.</w:t>
      </w:r>
    </w:p>
    <w:p w14:paraId="70623204" w14:textId="77777777" w:rsidR="005540FC" w:rsidRDefault="005540FC" w:rsidP="009829B5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A41E018" wp14:editId="703A51C7">
            <wp:extent cx="2331720" cy="21092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058" cy="21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362" w14:textId="086045CB" w:rsidR="009829B5" w:rsidRDefault="009829B5" w:rsidP="009829B5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Output</w:t>
      </w:r>
    </w:p>
    <w:p w14:paraId="4A0BB87F" w14:textId="21C94142" w:rsidR="009829B5" w:rsidRDefault="0006140A" w:rsidP="009829B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Honestly,</w:t>
      </w:r>
      <w:r w:rsidR="005540FC">
        <w:rPr>
          <w:rFonts w:eastAsiaTheme="minorEastAsia"/>
          <w:lang w:eastAsia="ja-JP"/>
        </w:rPr>
        <w:t xml:space="preserve"> I expected to program something really simple, at </w:t>
      </w:r>
      <w:proofErr w:type="gramStart"/>
      <w:r w:rsidR="005540FC">
        <w:rPr>
          <w:rFonts w:eastAsiaTheme="minorEastAsia"/>
          <w:lang w:eastAsia="ja-JP"/>
        </w:rPr>
        <w:t>first</w:t>
      </w:r>
      <w:proofErr w:type="gramEnd"/>
      <w:r w:rsidR="005540FC">
        <w:rPr>
          <w:rFonts w:eastAsiaTheme="minorEastAsia"/>
          <w:lang w:eastAsia="ja-JP"/>
        </w:rPr>
        <w:t xml:space="preserve"> I just had three classes but ended with four and very pleased with the outcome.</w:t>
      </w:r>
    </w:p>
    <w:p w14:paraId="3EB1CE6E" w14:textId="251D8C4F" w:rsidR="009829B5" w:rsidRDefault="005540FC" w:rsidP="009829B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Input would be information about the person making a reservation and the date and time, output data would be similar.</w:t>
      </w:r>
    </w:p>
    <w:p w14:paraId="01637106" w14:textId="68ADB76E" w:rsidR="0006140A" w:rsidRDefault="0006140A" w:rsidP="009829B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14EB622E" wp14:editId="0FD8F12A">
            <wp:extent cx="3187536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83" cy="14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B79" w14:textId="1A5F2B7F" w:rsidR="0006140A" w:rsidRDefault="0006140A" w:rsidP="009829B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In the sample I proved of my code running, I used </w:t>
      </w:r>
      <w:proofErr w:type="gramStart"/>
      <w:r>
        <w:rPr>
          <w:rFonts w:eastAsiaTheme="minorEastAsia"/>
          <w:lang w:eastAsia="ja-JP"/>
        </w:rPr>
        <w:t>add</w:t>
      </w:r>
      <w:proofErr w:type="gramEnd"/>
      <w:r>
        <w:rPr>
          <w:rFonts w:eastAsiaTheme="minorEastAsia"/>
          <w:lang w:eastAsia="ja-JP"/>
        </w:rPr>
        <w:t xml:space="preserve"> and delete to show a reservation being added and being deleted.</w:t>
      </w:r>
    </w:p>
    <w:p w14:paraId="2D9DD61E" w14:textId="1DCA33BB" w:rsidR="0006140A" w:rsidRPr="0006140A" w:rsidRDefault="0006140A" w:rsidP="009829B5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eastAsiaTheme="minorEastAsia"/>
          <w:lang w:eastAsia="ja-JP"/>
        </w:rPr>
      </w:pPr>
    </w:p>
    <w:p w14:paraId="0F06658A" w14:textId="10A88FB5" w:rsidR="009829B5" w:rsidRDefault="009829B5" w:rsidP="009829B5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lastRenderedPageBreak/>
        <w:t>Challenges</w:t>
      </w:r>
    </w:p>
    <w:p w14:paraId="16A0FDE5" w14:textId="77777777" w:rsidR="0006140A" w:rsidRDefault="0006140A" w:rsidP="0006140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30298B1" wp14:editId="098BD7FE">
            <wp:extent cx="44577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038" cy="31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3629" w14:textId="081DB827" w:rsidR="0006140A" w:rsidRDefault="0006140A" w:rsidP="0006140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This was the most difficult part of my code. Getting the </w:t>
      </w:r>
      <w:proofErr w:type="spellStart"/>
      <w:r>
        <w:rPr>
          <w:rFonts w:eastAsiaTheme="minorEastAsia"/>
          <w:lang w:eastAsia="ja-JP"/>
        </w:rPr>
        <w:t>findReservation</w:t>
      </w:r>
      <w:proofErr w:type="spellEnd"/>
      <w:r>
        <w:rPr>
          <w:rFonts w:eastAsiaTheme="minorEastAsia"/>
          <w:lang w:eastAsia="ja-JP"/>
        </w:rPr>
        <w:t xml:space="preserve"> and </w:t>
      </w:r>
      <w:proofErr w:type="spellStart"/>
      <w:r>
        <w:rPr>
          <w:rFonts w:eastAsiaTheme="minorEastAsia"/>
          <w:lang w:eastAsia="ja-JP"/>
        </w:rPr>
        <w:t>deleteReservation</w:t>
      </w:r>
      <w:proofErr w:type="spellEnd"/>
      <w:r>
        <w:rPr>
          <w:rFonts w:eastAsiaTheme="minorEastAsia"/>
          <w:lang w:eastAsia="ja-JP"/>
        </w:rPr>
        <w:t xml:space="preserve"> to work properly. I had to constantly test and fix the program. </w:t>
      </w:r>
      <w:r w:rsidR="00395E4A">
        <w:rPr>
          <w:rFonts w:eastAsiaTheme="minorEastAsia"/>
          <w:lang w:eastAsia="ja-JP"/>
        </w:rPr>
        <w:t>I referred back to other programs we’ve made during the semester and the notes I had took to be able to get the code to work. The problem was using the wrong function and what I was calling.</w:t>
      </w:r>
    </w:p>
    <w:p w14:paraId="7D99B210" w14:textId="7D7B1FE8" w:rsidR="0006140A" w:rsidRDefault="0006140A" w:rsidP="0006140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So how my program works is that once you run the program. It will ask what you would like to do. Find, Add, Delete, or Quit. </w:t>
      </w:r>
    </w:p>
    <w:p w14:paraId="4DC193FE" w14:textId="0C5107C7" w:rsidR="009829B5" w:rsidRDefault="0006140A" w:rsidP="0006140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Find is to find a reservation already made,</w:t>
      </w:r>
    </w:p>
    <w:p w14:paraId="1BA4096E" w14:textId="7C25C1FB" w:rsidR="0006140A" w:rsidRDefault="0006140A" w:rsidP="0006140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Add is to add a new reservation </w:t>
      </w:r>
    </w:p>
    <w:p w14:paraId="4F8FC1CE" w14:textId="7B3212FF" w:rsidR="0006140A" w:rsidRDefault="0006140A" w:rsidP="0006140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Delete is to remove a reservation already made</w:t>
      </w:r>
    </w:p>
    <w:p w14:paraId="31F19DF2" w14:textId="5D13E419" w:rsidR="0006140A" w:rsidRDefault="0006140A" w:rsidP="0006140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Quit it to cancel the program.</w:t>
      </w:r>
    </w:p>
    <w:p w14:paraId="5F2282F3" w14:textId="4A1C0F08" w:rsidR="00395E4A" w:rsidRPr="0006140A" w:rsidRDefault="00395E4A" w:rsidP="0006140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My moments of “enlightenment” did happen as in what else I could do with this. And in the end its definitely something I would like to experiment until next semester. </w:t>
      </w:r>
    </w:p>
    <w:p w14:paraId="524B4A3C" w14:textId="42BDE251" w:rsidR="009829B5" w:rsidRDefault="009829B5" w:rsidP="009829B5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References</w:t>
      </w:r>
    </w:p>
    <w:p w14:paraId="68D93B2D" w14:textId="6494403C" w:rsidR="0048082F" w:rsidRDefault="00395E4A">
      <w:r>
        <w:t>Programming Projects 1, 2, 3, 4, 5 done throughout the semester.</w:t>
      </w:r>
    </w:p>
    <w:p w14:paraId="267117DD" w14:textId="3D1CEDE3" w:rsidR="00395E4A" w:rsidRDefault="00395E4A">
      <w:r>
        <w:t xml:space="preserve">Lab 1-8 done throughout the semester. </w:t>
      </w:r>
    </w:p>
    <w:p w14:paraId="19DEF057" w14:textId="179C83BE" w:rsidR="00395E4A" w:rsidRDefault="00395E4A">
      <w:r>
        <w:t xml:space="preserve">Pogil Activities </w:t>
      </w:r>
    </w:p>
    <w:p w14:paraId="6A76C4B2" w14:textId="6964D51A" w:rsidR="00395E4A" w:rsidRDefault="00395E4A"/>
    <w:p w14:paraId="5C502A9F" w14:textId="55313337" w:rsidR="00395E4A" w:rsidRDefault="00395E4A">
      <w:r>
        <w:t>Websites I used:</w:t>
      </w:r>
      <w:r>
        <w:br/>
      </w:r>
      <w:hyperlink r:id="rId8" w:history="1">
        <w:r w:rsidRPr="002F4145">
          <w:rPr>
            <w:rStyle w:val="Hyperlink"/>
          </w:rPr>
          <w:t>https://stackoverflow.com/questions/30355302/incompatible-types-required-int-found-java-lang-string-basic-programming</w:t>
        </w:r>
      </w:hyperlink>
      <w:r>
        <w:t xml:space="preserve"> </w:t>
      </w:r>
    </w:p>
    <w:p w14:paraId="5B86AF74" w14:textId="015853ED" w:rsidR="00395E4A" w:rsidRDefault="00395E4A">
      <w:r>
        <w:t>For an error I was getting.</w:t>
      </w:r>
    </w:p>
    <w:p w14:paraId="349854FC" w14:textId="53010FA1" w:rsidR="00395E4A" w:rsidRDefault="00395E4A"/>
    <w:p w14:paraId="6AC16EC9" w14:textId="1A2B7093" w:rsidR="00395E4A" w:rsidRDefault="00395E4A">
      <w:hyperlink r:id="rId9" w:history="1">
        <w:r w:rsidRPr="002F4145">
          <w:rPr>
            <w:rStyle w:val="Hyperlink"/>
          </w:rPr>
          <w:t>https://stackoverflow.com/questions/29789057/class-must-either-be-declared-abstract-or-implement-abstract-method-error/29789387</w:t>
        </w:r>
      </w:hyperlink>
    </w:p>
    <w:p w14:paraId="68EA6021" w14:textId="74452457" w:rsidR="00395E4A" w:rsidRDefault="00395E4A">
      <w:r>
        <w:t xml:space="preserve">Another type of error I was getting. </w:t>
      </w:r>
    </w:p>
    <w:p w14:paraId="69FDCAF7" w14:textId="77777777" w:rsidR="00395E4A" w:rsidRDefault="00395E4A"/>
    <w:sectPr w:rsidR="0039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5"/>
    <w:rsid w:val="0006140A"/>
    <w:rsid w:val="00395E4A"/>
    <w:rsid w:val="0048082F"/>
    <w:rsid w:val="005540FC"/>
    <w:rsid w:val="009829B5"/>
    <w:rsid w:val="00CC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DE01"/>
  <w15:chartTrackingRefBased/>
  <w15:docId w15:val="{E8754C5A-5C5A-4207-A2B4-13C163B7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82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82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2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355302/incompatible-types-required-int-found-java-lang-string-basic-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789057/class-must-either-be-declared-abstract-or-implement-abstract-method-error/29789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2020-12-16T02:16:00Z</dcterms:created>
  <dcterms:modified xsi:type="dcterms:W3CDTF">2020-12-16T02:54:00Z</dcterms:modified>
</cp:coreProperties>
</file>